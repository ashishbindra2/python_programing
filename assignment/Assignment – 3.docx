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D2FC9" w14:textId="77777777" w:rsidR="00B27BA7" w:rsidRDefault="00B27BA7">
      <w:pPr>
        <w:spacing w:before="16" w:line="200" w:lineRule="exact"/>
      </w:pPr>
    </w:p>
    <w:p w14:paraId="044F1E25" w14:textId="77777777" w:rsidR="00B27BA7" w:rsidRDefault="00000000">
      <w:pPr>
        <w:spacing w:line="420" w:lineRule="exact"/>
        <w:ind w:left="3630" w:right="3263"/>
        <w:jc w:val="center"/>
        <w:rPr>
          <w:rFonts w:ascii="Calibri Light" w:eastAsia="Calibri Light" w:hAnsi="Calibri Light" w:cs="Calibri Light"/>
          <w:sz w:val="36"/>
          <w:szCs w:val="36"/>
        </w:rPr>
      </w:pPr>
      <w:r>
        <w:rPr>
          <w:rFonts w:ascii="Calibri Light" w:eastAsia="Calibri Light" w:hAnsi="Calibri Light" w:cs="Calibri Light"/>
          <w:color w:val="2E5395"/>
          <w:spacing w:val="2"/>
          <w:position w:val="1"/>
          <w:sz w:val="36"/>
          <w:szCs w:val="36"/>
        </w:rPr>
        <w:t>A</w:t>
      </w:r>
      <w:r>
        <w:rPr>
          <w:rFonts w:ascii="Calibri Light" w:eastAsia="Calibri Light" w:hAnsi="Calibri Light" w:cs="Calibri Light"/>
          <w:color w:val="2E5395"/>
          <w:position w:val="1"/>
          <w:sz w:val="36"/>
          <w:szCs w:val="36"/>
        </w:rPr>
        <w:t>s</w:t>
      </w:r>
      <w:r>
        <w:rPr>
          <w:rFonts w:ascii="Calibri Light" w:eastAsia="Calibri Light" w:hAnsi="Calibri Light" w:cs="Calibri Light"/>
          <w:color w:val="2E5395"/>
          <w:spacing w:val="1"/>
          <w:position w:val="1"/>
          <w:sz w:val="36"/>
          <w:szCs w:val="36"/>
        </w:rPr>
        <w:t>s</w:t>
      </w:r>
      <w:r>
        <w:rPr>
          <w:rFonts w:ascii="Calibri Light" w:eastAsia="Calibri Light" w:hAnsi="Calibri Light" w:cs="Calibri Light"/>
          <w:color w:val="2E5395"/>
          <w:position w:val="1"/>
          <w:sz w:val="36"/>
          <w:szCs w:val="36"/>
        </w:rPr>
        <w:t>i</w:t>
      </w:r>
      <w:r>
        <w:rPr>
          <w:rFonts w:ascii="Calibri Light" w:eastAsia="Calibri Light" w:hAnsi="Calibri Light" w:cs="Calibri Light"/>
          <w:color w:val="2E5395"/>
          <w:spacing w:val="1"/>
          <w:position w:val="1"/>
          <w:sz w:val="36"/>
          <w:szCs w:val="36"/>
        </w:rPr>
        <w:t>g</w:t>
      </w:r>
      <w:r>
        <w:rPr>
          <w:rFonts w:ascii="Calibri Light" w:eastAsia="Calibri Light" w:hAnsi="Calibri Light" w:cs="Calibri Light"/>
          <w:color w:val="2E5395"/>
          <w:spacing w:val="-2"/>
          <w:position w:val="1"/>
          <w:sz w:val="36"/>
          <w:szCs w:val="36"/>
        </w:rPr>
        <w:t>n</w:t>
      </w:r>
      <w:r>
        <w:rPr>
          <w:rFonts w:ascii="Calibri Light" w:eastAsia="Calibri Light" w:hAnsi="Calibri Light" w:cs="Calibri Light"/>
          <w:color w:val="2E5395"/>
          <w:position w:val="1"/>
          <w:sz w:val="36"/>
          <w:szCs w:val="36"/>
        </w:rPr>
        <w:t>m</w:t>
      </w:r>
      <w:r>
        <w:rPr>
          <w:rFonts w:ascii="Calibri Light" w:eastAsia="Calibri Light" w:hAnsi="Calibri Light" w:cs="Calibri Light"/>
          <w:color w:val="2E5395"/>
          <w:spacing w:val="2"/>
          <w:position w:val="1"/>
          <w:sz w:val="36"/>
          <w:szCs w:val="36"/>
        </w:rPr>
        <w:t>e</w:t>
      </w:r>
      <w:r>
        <w:rPr>
          <w:rFonts w:ascii="Calibri Light" w:eastAsia="Calibri Light" w:hAnsi="Calibri Light" w:cs="Calibri Light"/>
          <w:color w:val="2E5395"/>
          <w:spacing w:val="-2"/>
          <w:position w:val="1"/>
          <w:sz w:val="36"/>
          <w:szCs w:val="36"/>
        </w:rPr>
        <w:t>n</w:t>
      </w:r>
      <w:r>
        <w:rPr>
          <w:rFonts w:ascii="Calibri Light" w:eastAsia="Calibri Light" w:hAnsi="Calibri Light" w:cs="Calibri Light"/>
          <w:color w:val="2E5395"/>
          <w:position w:val="1"/>
          <w:sz w:val="36"/>
          <w:szCs w:val="36"/>
        </w:rPr>
        <w:t>t</w:t>
      </w:r>
      <w:r>
        <w:rPr>
          <w:rFonts w:ascii="Calibri Light" w:eastAsia="Calibri Light" w:hAnsi="Calibri Light" w:cs="Calibri Light"/>
          <w:color w:val="2E5395"/>
          <w:spacing w:val="3"/>
          <w:position w:val="1"/>
          <w:sz w:val="36"/>
          <w:szCs w:val="36"/>
        </w:rPr>
        <w:t xml:space="preserve"> </w:t>
      </w:r>
      <w:r>
        <w:rPr>
          <w:rFonts w:ascii="Calibri Light" w:eastAsia="Calibri Light" w:hAnsi="Calibri Light" w:cs="Calibri Light"/>
          <w:color w:val="2E5395"/>
          <w:position w:val="1"/>
          <w:sz w:val="36"/>
          <w:szCs w:val="36"/>
        </w:rPr>
        <w:t>– 2</w:t>
      </w:r>
    </w:p>
    <w:p w14:paraId="6A44291C" w14:textId="77777777" w:rsidR="00B27BA7" w:rsidRDefault="00B27BA7">
      <w:pPr>
        <w:spacing w:line="200" w:lineRule="exact"/>
      </w:pPr>
    </w:p>
    <w:p w14:paraId="53EA15CD" w14:textId="77777777" w:rsidR="00B27BA7" w:rsidRDefault="00B27BA7">
      <w:pPr>
        <w:spacing w:before="9" w:line="280" w:lineRule="exact"/>
        <w:rPr>
          <w:sz w:val="28"/>
          <w:szCs w:val="28"/>
        </w:rPr>
      </w:pPr>
    </w:p>
    <w:p w14:paraId="56533243" w14:textId="77777777" w:rsidR="00B27BA7" w:rsidRDefault="00000000">
      <w:pPr>
        <w:ind w:left="10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212121"/>
          <w:sz w:val="24"/>
          <w:szCs w:val="24"/>
        </w:rPr>
        <w:t>P</w:t>
      </w:r>
      <w:r>
        <w:rPr>
          <w:rFonts w:ascii="Arial" w:eastAsia="Arial" w:hAnsi="Arial" w:cs="Arial"/>
          <w:b/>
          <w:color w:val="212121"/>
          <w:spacing w:val="1"/>
          <w:sz w:val="24"/>
          <w:szCs w:val="24"/>
        </w:rPr>
        <w:t>er</w:t>
      </w:r>
      <w:r>
        <w:rPr>
          <w:rFonts w:ascii="Arial" w:eastAsia="Arial" w:hAnsi="Arial" w:cs="Arial"/>
          <w:b/>
          <w:color w:val="212121"/>
          <w:sz w:val="24"/>
          <w:szCs w:val="24"/>
        </w:rPr>
        <w:t>f</w:t>
      </w:r>
      <w:r>
        <w:rPr>
          <w:rFonts w:ascii="Arial" w:eastAsia="Arial" w:hAnsi="Arial" w:cs="Arial"/>
          <w:b/>
          <w:color w:val="212121"/>
          <w:spacing w:val="-2"/>
          <w:sz w:val="24"/>
          <w:szCs w:val="24"/>
        </w:rPr>
        <w:t>o</w:t>
      </w:r>
      <w:r>
        <w:rPr>
          <w:rFonts w:ascii="Arial" w:eastAsia="Arial" w:hAnsi="Arial" w:cs="Arial"/>
          <w:b/>
          <w:color w:val="212121"/>
          <w:spacing w:val="1"/>
          <w:sz w:val="24"/>
          <w:szCs w:val="24"/>
        </w:rPr>
        <w:t>r</w:t>
      </w:r>
      <w:r>
        <w:rPr>
          <w:rFonts w:ascii="Arial" w:eastAsia="Arial" w:hAnsi="Arial" w:cs="Arial"/>
          <w:b/>
          <w:color w:val="212121"/>
          <w:sz w:val="24"/>
          <w:szCs w:val="24"/>
        </w:rPr>
        <w:t>m t</w:t>
      </w:r>
      <w:r>
        <w:rPr>
          <w:rFonts w:ascii="Arial" w:eastAsia="Arial" w:hAnsi="Arial" w:cs="Arial"/>
          <w:b/>
          <w:color w:val="212121"/>
          <w:spacing w:val="-2"/>
          <w:sz w:val="24"/>
          <w:szCs w:val="24"/>
        </w:rPr>
        <w:t>h</w:t>
      </w:r>
      <w:r>
        <w:rPr>
          <w:rFonts w:ascii="Arial" w:eastAsia="Arial" w:hAnsi="Arial" w:cs="Arial"/>
          <w:b/>
          <w:color w:val="212121"/>
          <w:sz w:val="24"/>
          <w:szCs w:val="24"/>
        </w:rPr>
        <w:t>e f</w:t>
      </w:r>
      <w:r>
        <w:rPr>
          <w:rFonts w:ascii="Arial" w:eastAsia="Arial" w:hAnsi="Arial" w:cs="Arial"/>
          <w:b/>
          <w:color w:val="212121"/>
          <w:spacing w:val="-2"/>
          <w:sz w:val="24"/>
          <w:szCs w:val="24"/>
        </w:rPr>
        <w:t>ollo</w:t>
      </w:r>
      <w:r>
        <w:rPr>
          <w:rFonts w:ascii="Arial" w:eastAsia="Arial" w:hAnsi="Arial" w:cs="Arial"/>
          <w:b/>
          <w:color w:val="212121"/>
          <w:spacing w:val="3"/>
          <w:sz w:val="24"/>
          <w:szCs w:val="24"/>
        </w:rPr>
        <w:t>w</w:t>
      </w:r>
      <w:r>
        <w:rPr>
          <w:rFonts w:ascii="Arial" w:eastAsia="Arial" w:hAnsi="Arial" w:cs="Arial"/>
          <w:b/>
          <w:color w:val="212121"/>
          <w:spacing w:val="-2"/>
          <w:sz w:val="24"/>
          <w:szCs w:val="24"/>
        </w:rPr>
        <w:t>in</w:t>
      </w:r>
      <w:r>
        <w:rPr>
          <w:rFonts w:ascii="Arial" w:eastAsia="Arial" w:hAnsi="Arial" w:cs="Arial"/>
          <w:b/>
          <w:color w:val="212121"/>
          <w:sz w:val="24"/>
          <w:szCs w:val="24"/>
        </w:rPr>
        <w:t>g</w:t>
      </w:r>
      <w:r>
        <w:rPr>
          <w:rFonts w:ascii="Arial" w:eastAsia="Arial" w:hAnsi="Arial" w:cs="Arial"/>
          <w:b/>
          <w:color w:val="212121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212121"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color w:val="212121"/>
          <w:sz w:val="24"/>
          <w:szCs w:val="24"/>
        </w:rPr>
        <w:t>t</w:t>
      </w:r>
      <w:r>
        <w:rPr>
          <w:rFonts w:ascii="Arial" w:eastAsia="Arial" w:hAnsi="Arial" w:cs="Arial"/>
          <w:b/>
          <w:color w:val="212121"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color w:val="212121"/>
          <w:spacing w:val="-2"/>
          <w:sz w:val="24"/>
          <w:szCs w:val="24"/>
        </w:rPr>
        <w:t>p</w:t>
      </w:r>
      <w:r>
        <w:rPr>
          <w:rFonts w:ascii="Arial" w:eastAsia="Arial" w:hAnsi="Arial" w:cs="Arial"/>
          <w:b/>
          <w:color w:val="212121"/>
          <w:sz w:val="24"/>
          <w:szCs w:val="24"/>
        </w:rPr>
        <w:t xml:space="preserve">s </w:t>
      </w:r>
      <w:r>
        <w:rPr>
          <w:rFonts w:ascii="Arial" w:eastAsia="Arial" w:hAnsi="Arial" w:cs="Arial"/>
          <w:b/>
          <w:color w:val="212121"/>
          <w:spacing w:val="-2"/>
          <w:sz w:val="24"/>
          <w:szCs w:val="24"/>
        </w:rPr>
        <w:t>o</w:t>
      </w:r>
      <w:r>
        <w:rPr>
          <w:rFonts w:ascii="Arial" w:eastAsia="Arial" w:hAnsi="Arial" w:cs="Arial"/>
          <w:b/>
          <w:color w:val="212121"/>
          <w:sz w:val="24"/>
          <w:szCs w:val="24"/>
        </w:rPr>
        <w:t>n</w:t>
      </w:r>
      <w:r>
        <w:rPr>
          <w:rFonts w:ascii="Arial" w:eastAsia="Arial" w:hAnsi="Arial" w:cs="Arial"/>
          <w:b/>
          <w:color w:val="212121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212121"/>
          <w:spacing w:val="5"/>
          <w:sz w:val="24"/>
          <w:szCs w:val="24"/>
        </w:rPr>
        <w:t>t</w:t>
      </w:r>
      <w:r>
        <w:rPr>
          <w:rFonts w:ascii="Arial" w:eastAsia="Arial" w:hAnsi="Arial" w:cs="Arial"/>
          <w:b/>
          <w:color w:val="212121"/>
          <w:spacing w:val="-2"/>
          <w:sz w:val="24"/>
          <w:szCs w:val="24"/>
        </w:rPr>
        <w:t>h</w:t>
      </w:r>
      <w:r>
        <w:rPr>
          <w:rFonts w:ascii="Arial" w:eastAsia="Arial" w:hAnsi="Arial" w:cs="Arial"/>
          <w:b/>
          <w:color w:val="212121"/>
          <w:sz w:val="24"/>
          <w:szCs w:val="24"/>
        </w:rPr>
        <w:t xml:space="preserve">e </w:t>
      </w:r>
      <w:r>
        <w:rPr>
          <w:rFonts w:ascii="Arial" w:eastAsia="Arial" w:hAnsi="Arial" w:cs="Arial"/>
          <w:b/>
          <w:color w:val="212121"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color w:val="212121"/>
          <w:sz w:val="24"/>
          <w:szCs w:val="24"/>
        </w:rPr>
        <w:t>tt</w:t>
      </w:r>
      <w:r>
        <w:rPr>
          <w:rFonts w:ascii="Arial" w:eastAsia="Arial" w:hAnsi="Arial" w:cs="Arial"/>
          <w:b/>
          <w:color w:val="212121"/>
          <w:spacing w:val="1"/>
          <w:sz w:val="24"/>
          <w:szCs w:val="24"/>
        </w:rPr>
        <w:t>ac</w:t>
      </w:r>
      <w:r>
        <w:rPr>
          <w:rFonts w:ascii="Arial" w:eastAsia="Arial" w:hAnsi="Arial" w:cs="Arial"/>
          <w:b/>
          <w:color w:val="212121"/>
          <w:spacing w:val="-2"/>
          <w:sz w:val="24"/>
          <w:szCs w:val="24"/>
        </w:rPr>
        <w:t>h</w:t>
      </w:r>
      <w:r>
        <w:rPr>
          <w:rFonts w:ascii="Arial" w:eastAsia="Arial" w:hAnsi="Arial" w:cs="Arial"/>
          <w:b/>
          <w:color w:val="212121"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color w:val="212121"/>
          <w:sz w:val="24"/>
          <w:szCs w:val="24"/>
        </w:rPr>
        <w:t>d</w:t>
      </w:r>
      <w:r>
        <w:rPr>
          <w:rFonts w:ascii="Arial" w:eastAsia="Arial" w:hAnsi="Arial" w:cs="Arial"/>
          <w:b/>
          <w:color w:val="212121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212121"/>
          <w:sz w:val="24"/>
          <w:szCs w:val="24"/>
        </w:rPr>
        <w:t>f</w:t>
      </w:r>
      <w:r>
        <w:rPr>
          <w:rFonts w:ascii="Arial" w:eastAsia="Arial" w:hAnsi="Arial" w:cs="Arial"/>
          <w:b/>
          <w:color w:val="212121"/>
          <w:spacing w:val="-2"/>
          <w:sz w:val="24"/>
          <w:szCs w:val="24"/>
        </w:rPr>
        <w:t>il</w:t>
      </w:r>
      <w:r>
        <w:rPr>
          <w:rFonts w:ascii="Arial" w:eastAsia="Arial" w:hAnsi="Arial" w:cs="Arial"/>
          <w:b/>
          <w:color w:val="212121"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color w:val="212121"/>
          <w:sz w:val="24"/>
          <w:szCs w:val="24"/>
        </w:rPr>
        <w:t>:</w:t>
      </w:r>
    </w:p>
    <w:p w14:paraId="50BC178B" w14:textId="77777777" w:rsidR="00B27BA7" w:rsidRDefault="00B27BA7">
      <w:pPr>
        <w:spacing w:before="7" w:line="160" w:lineRule="exact"/>
        <w:rPr>
          <w:sz w:val="17"/>
          <w:szCs w:val="17"/>
        </w:rPr>
      </w:pPr>
    </w:p>
    <w:p w14:paraId="5AE01C37" w14:textId="77777777" w:rsidR="00B27BA7" w:rsidRDefault="00000000">
      <w:pPr>
        <w:ind w:left="461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212121"/>
          <w:spacing w:val="-1"/>
        </w:rPr>
        <w:t>1</w:t>
      </w:r>
      <w:r>
        <w:rPr>
          <w:rFonts w:ascii="Arial" w:eastAsia="Arial" w:hAnsi="Arial" w:cs="Arial"/>
          <w:b/>
          <w:color w:val="212121"/>
        </w:rPr>
        <w:t xml:space="preserve">.  </w:t>
      </w:r>
      <w:r>
        <w:rPr>
          <w:rFonts w:ascii="Arial" w:eastAsia="Arial" w:hAnsi="Arial" w:cs="Arial"/>
          <w:b/>
          <w:color w:val="212121"/>
          <w:spacing w:val="28"/>
        </w:rPr>
        <w:t xml:space="preserve"> </w:t>
      </w:r>
      <w:r>
        <w:rPr>
          <w:rFonts w:ascii="Arial" w:eastAsia="Arial" w:hAnsi="Arial" w:cs="Arial"/>
          <w:b/>
          <w:color w:val="212121"/>
          <w:spacing w:val="3"/>
        </w:rPr>
        <w:t>T</w:t>
      </w:r>
      <w:r>
        <w:rPr>
          <w:rFonts w:ascii="Arial" w:eastAsia="Arial" w:hAnsi="Arial" w:cs="Arial"/>
          <w:b/>
          <w:color w:val="212121"/>
          <w:spacing w:val="-2"/>
        </w:rPr>
        <w:t>h</w:t>
      </w:r>
      <w:r>
        <w:rPr>
          <w:rFonts w:ascii="Arial" w:eastAsia="Arial" w:hAnsi="Arial" w:cs="Arial"/>
          <w:b/>
          <w:color w:val="212121"/>
        </w:rPr>
        <w:t>e</w:t>
      </w:r>
      <w:r>
        <w:rPr>
          <w:rFonts w:ascii="Arial" w:eastAsia="Arial" w:hAnsi="Arial" w:cs="Arial"/>
          <w:b/>
          <w:color w:val="212121"/>
          <w:spacing w:val="-1"/>
        </w:rPr>
        <w:t xml:space="preserve"> </w:t>
      </w:r>
      <w:r>
        <w:rPr>
          <w:rFonts w:ascii="Arial" w:eastAsia="Arial" w:hAnsi="Arial" w:cs="Arial"/>
          <w:b/>
          <w:color w:val="212121"/>
          <w:spacing w:val="-2"/>
        </w:rPr>
        <w:t>f</w:t>
      </w:r>
      <w:r>
        <w:rPr>
          <w:rFonts w:ascii="Arial" w:eastAsia="Arial" w:hAnsi="Arial" w:cs="Arial"/>
          <w:b/>
          <w:color w:val="212121"/>
        </w:rPr>
        <w:t>i</w:t>
      </w:r>
      <w:r>
        <w:rPr>
          <w:rFonts w:ascii="Arial" w:eastAsia="Arial" w:hAnsi="Arial" w:cs="Arial"/>
          <w:b/>
          <w:color w:val="212121"/>
          <w:spacing w:val="-1"/>
        </w:rPr>
        <w:t>l</w:t>
      </w:r>
      <w:r>
        <w:rPr>
          <w:rFonts w:ascii="Arial" w:eastAsia="Arial" w:hAnsi="Arial" w:cs="Arial"/>
          <w:b/>
          <w:color w:val="212121"/>
        </w:rPr>
        <w:t>e</w:t>
      </w:r>
      <w:r>
        <w:rPr>
          <w:rFonts w:ascii="Arial" w:eastAsia="Arial" w:hAnsi="Arial" w:cs="Arial"/>
          <w:b/>
          <w:color w:val="212121"/>
          <w:spacing w:val="-1"/>
        </w:rPr>
        <w:t xml:space="preserve"> </w:t>
      </w:r>
      <w:r>
        <w:rPr>
          <w:rFonts w:ascii="Arial" w:eastAsia="Arial" w:hAnsi="Arial" w:cs="Arial"/>
          <w:b/>
          <w:color w:val="212121"/>
          <w:spacing w:val="3"/>
        </w:rPr>
        <w:t>c</w:t>
      </w:r>
      <w:r>
        <w:rPr>
          <w:rFonts w:ascii="Arial" w:eastAsia="Arial" w:hAnsi="Arial" w:cs="Arial"/>
          <w:b/>
          <w:color w:val="212121"/>
          <w:spacing w:val="-2"/>
        </w:rPr>
        <w:t>o</w:t>
      </w:r>
      <w:r>
        <w:rPr>
          <w:rFonts w:ascii="Arial" w:eastAsia="Arial" w:hAnsi="Arial" w:cs="Arial"/>
          <w:b/>
          <w:color w:val="212121"/>
          <w:spacing w:val="3"/>
        </w:rPr>
        <w:t>n</w:t>
      </w:r>
      <w:r>
        <w:rPr>
          <w:rFonts w:ascii="Arial" w:eastAsia="Arial" w:hAnsi="Arial" w:cs="Arial"/>
          <w:b/>
          <w:color w:val="212121"/>
          <w:spacing w:val="-2"/>
        </w:rPr>
        <w:t>t</w:t>
      </w:r>
      <w:r>
        <w:rPr>
          <w:rFonts w:ascii="Arial" w:eastAsia="Arial" w:hAnsi="Arial" w:cs="Arial"/>
          <w:b/>
          <w:color w:val="212121"/>
          <w:spacing w:val="-1"/>
        </w:rPr>
        <w:t>a</w:t>
      </w:r>
      <w:r>
        <w:rPr>
          <w:rFonts w:ascii="Arial" w:eastAsia="Arial" w:hAnsi="Arial" w:cs="Arial"/>
          <w:b/>
          <w:color w:val="212121"/>
        </w:rPr>
        <w:t>i</w:t>
      </w:r>
      <w:r>
        <w:rPr>
          <w:rFonts w:ascii="Arial" w:eastAsia="Arial" w:hAnsi="Arial" w:cs="Arial"/>
          <w:b/>
          <w:color w:val="212121"/>
          <w:spacing w:val="2"/>
        </w:rPr>
        <w:t>n</w:t>
      </w:r>
      <w:r>
        <w:rPr>
          <w:rFonts w:ascii="Arial" w:eastAsia="Arial" w:hAnsi="Arial" w:cs="Arial"/>
          <w:b/>
          <w:color w:val="212121"/>
        </w:rPr>
        <w:t>s</w:t>
      </w:r>
      <w:r>
        <w:rPr>
          <w:rFonts w:ascii="Arial" w:eastAsia="Arial" w:hAnsi="Arial" w:cs="Arial"/>
          <w:b/>
          <w:color w:val="212121"/>
          <w:spacing w:val="-1"/>
        </w:rPr>
        <w:t xml:space="preserve"> </w:t>
      </w:r>
      <w:r>
        <w:rPr>
          <w:rFonts w:ascii="Arial" w:eastAsia="Arial" w:hAnsi="Arial" w:cs="Arial"/>
          <w:b/>
          <w:color w:val="212121"/>
          <w:spacing w:val="1"/>
        </w:rPr>
        <w:t>E</w:t>
      </w:r>
      <w:r>
        <w:rPr>
          <w:rFonts w:ascii="Arial" w:eastAsia="Arial" w:hAnsi="Arial" w:cs="Arial"/>
          <w:b/>
          <w:color w:val="212121"/>
          <w:spacing w:val="-2"/>
        </w:rPr>
        <w:t>ng</w:t>
      </w:r>
      <w:r>
        <w:rPr>
          <w:rFonts w:ascii="Arial" w:eastAsia="Arial" w:hAnsi="Arial" w:cs="Arial"/>
          <w:b/>
          <w:color w:val="212121"/>
        </w:rPr>
        <w:t>l</w:t>
      </w:r>
      <w:r>
        <w:rPr>
          <w:rFonts w:ascii="Arial" w:eastAsia="Arial" w:hAnsi="Arial" w:cs="Arial"/>
          <w:b/>
          <w:color w:val="212121"/>
          <w:spacing w:val="4"/>
        </w:rPr>
        <w:t>i</w:t>
      </w:r>
      <w:r>
        <w:rPr>
          <w:rFonts w:ascii="Arial" w:eastAsia="Arial" w:hAnsi="Arial" w:cs="Arial"/>
          <w:b/>
          <w:color w:val="212121"/>
          <w:spacing w:val="-1"/>
        </w:rPr>
        <w:t>s</w:t>
      </w:r>
      <w:r>
        <w:rPr>
          <w:rFonts w:ascii="Arial" w:eastAsia="Arial" w:hAnsi="Arial" w:cs="Arial"/>
          <w:b/>
          <w:color w:val="212121"/>
        </w:rPr>
        <w:t>h</w:t>
      </w:r>
      <w:r>
        <w:rPr>
          <w:rFonts w:ascii="Arial" w:eastAsia="Arial" w:hAnsi="Arial" w:cs="Arial"/>
          <w:b/>
          <w:color w:val="212121"/>
          <w:spacing w:val="-2"/>
        </w:rPr>
        <w:t xml:space="preserve"> </w:t>
      </w:r>
      <w:r>
        <w:rPr>
          <w:rFonts w:ascii="Arial" w:eastAsia="Arial" w:hAnsi="Arial" w:cs="Arial"/>
          <w:b/>
          <w:color w:val="212121"/>
          <w:spacing w:val="4"/>
        </w:rPr>
        <w:t>w</w:t>
      </w:r>
      <w:r>
        <w:rPr>
          <w:rFonts w:ascii="Arial" w:eastAsia="Arial" w:hAnsi="Arial" w:cs="Arial"/>
          <w:b/>
          <w:color w:val="212121"/>
          <w:spacing w:val="-2"/>
        </w:rPr>
        <w:t>o</w:t>
      </w:r>
      <w:r>
        <w:rPr>
          <w:rFonts w:ascii="Arial" w:eastAsia="Arial" w:hAnsi="Arial" w:cs="Arial"/>
          <w:b/>
          <w:color w:val="212121"/>
          <w:spacing w:val="2"/>
        </w:rPr>
        <w:t>r</w:t>
      </w:r>
      <w:r>
        <w:rPr>
          <w:rFonts w:ascii="Arial" w:eastAsia="Arial" w:hAnsi="Arial" w:cs="Arial"/>
          <w:b/>
          <w:color w:val="212121"/>
          <w:spacing w:val="-2"/>
        </w:rPr>
        <w:t>d</w:t>
      </w:r>
      <w:r>
        <w:rPr>
          <w:rFonts w:ascii="Arial" w:eastAsia="Arial" w:hAnsi="Arial" w:cs="Arial"/>
          <w:b/>
          <w:color w:val="212121"/>
        </w:rPr>
        <w:t>s</w:t>
      </w:r>
      <w:r>
        <w:rPr>
          <w:rFonts w:ascii="Arial" w:eastAsia="Arial" w:hAnsi="Arial" w:cs="Arial"/>
          <w:b/>
          <w:color w:val="212121"/>
          <w:spacing w:val="-1"/>
        </w:rPr>
        <w:t xml:space="preserve"> </w:t>
      </w:r>
      <w:r>
        <w:rPr>
          <w:rFonts w:ascii="Arial" w:eastAsia="Arial" w:hAnsi="Arial" w:cs="Arial"/>
          <w:b/>
          <w:color w:val="212121"/>
          <w:spacing w:val="3"/>
        </w:rPr>
        <w:t>c</w:t>
      </w:r>
      <w:r>
        <w:rPr>
          <w:rFonts w:ascii="Arial" w:eastAsia="Arial" w:hAnsi="Arial" w:cs="Arial"/>
          <w:b/>
          <w:color w:val="212121"/>
          <w:spacing w:val="-2"/>
        </w:rPr>
        <w:t>o</w:t>
      </w:r>
      <w:r>
        <w:rPr>
          <w:rFonts w:ascii="Arial" w:eastAsia="Arial" w:hAnsi="Arial" w:cs="Arial"/>
          <w:b/>
          <w:color w:val="212121"/>
          <w:spacing w:val="2"/>
        </w:rPr>
        <w:t>rr</w:t>
      </w:r>
      <w:r>
        <w:rPr>
          <w:rFonts w:ascii="Arial" w:eastAsia="Arial" w:hAnsi="Arial" w:cs="Arial"/>
          <w:b/>
          <w:color w:val="212121"/>
          <w:spacing w:val="-1"/>
        </w:rPr>
        <w:t>es</w:t>
      </w:r>
      <w:r>
        <w:rPr>
          <w:rFonts w:ascii="Arial" w:eastAsia="Arial" w:hAnsi="Arial" w:cs="Arial"/>
          <w:b/>
          <w:color w:val="212121"/>
          <w:spacing w:val="-2"/>
        </w:rPr>
        <w:t>p</w:t>
      </w:r>
      <w:r>
        <w:rPr>
          <w:rFonts w:ascii="Arial" w:eastAsia="Arial" w:hAnsi="Arial" w:cs="Arial"/>
          <w:b/>
          <w:color w:val="212121"/>
          <w:spacing w:val="3"/>
        </w:rPr>
        <w:t>o</w:t>
      </w:r>
      <w:r>
        <w:rPr>
          <w:rFonts w:ascii="Arial" w:eastAsia="Arial" w:hAnsi="Arial" w:cs="Arial"/>
          <w:b/>
          <w:color w:val="212121"/>
          <w:spacing w:val="-2"/>
        </w:rPr>
        <w:t>nd</w:t>
      </w:r>
      <w:r>
        <w:rPr>
          <w:rFonts w:ascii="Arial" w:eastAsia="Arial" w:hAnsi="Arial" w:cs="Arial"/>
          <w:b/>
          <w:color w:val="212121"/>
          <w:spacing w:val="4"/>
        </w:rPr>
        <w:t>i</w:t>
      </w:r>
      <w:r>
        <w:rPr>
          <w:rFonts w:ascii="Arial" w:eastAsia="Arial" w:hAnsi="Arial" w:cs="Arial"/>
          <w:b/>
          <w:color w:val="212121"/>
          <w:spacing w:val="-2"/>
        </w:rPr>
        <w:t>n</w:t>
      </w:r>
      <w:r>
        <w:rPr>
          <w:rFonts w:ascii="Arial" w:eastAsia="Arial" w:hAnsi="Arial" w:cs="Arial"/>
          <w:b/>
          <w:color w:val="212121"/>
        </w:rPr>
        <w:t>g</w:t>
      </w:r>
      <w:r>
        <w:rPr>
          <w:rFonts w:ascii="Arial" w:eastAsia="Arial" w:hAnsi="Arial" w:cs="Arial"/>
          <w:b/>
          <w:color w:val="212121"/>
          <w:spacing w:val="2"/>
        </w:rPr>
        <w:t xml:space="preserve"> </w:t>
      </w:r>
      <w:r>
        <w:rPr>
          <w:rFonts w:ascii="Arial" w:eastAsia="Arial" w:hAnsi="Arial" w:cs="Arial"/>
          <w:b/>
          <w:color w:val="212121"/>
          <w:spacing w:val="-2"/>
        </w:rPr>
        <w:t>t</w:t>
      </w:r>
      <w:r>
        <w:rPr>
          <w:rFonts w:ascii="Arial" w:eastAsia="Arial" w:hAnsi="Arial" w:cs="Arial"/>
          <w:b/>
          <w:color w:val="212121"/>
        </w:rPr>
        <w:t>o</w:t>
      </w:r>
      <w:r>
        <w:rPr>
          <w:rFonts w:ascii="Arial" w:eastAsia="Arial" w:hAnsi="Arial" w:cs="Arial"/>
          <w:b/>
          <w:color w:val="212121"/>
          <w:spacing w:val="-2"/>
        </w:rPr>
        <w:t xml:space="preserve"> </w:t>
      </w:r>
      <w:r>
        <w:rPr>
          <w:rFonts w:ascii="Arial" w:eastAsia="Arial" w:hAnsi="Arial" w:cs="Arial"/>
          <w:b/>
          <w:color w:val="212121"/>
          <w:spacing w:val="4"/>
        </w:rPr>
        <w:t>i</w:t>
      </w:r>
      <w:r>
        <w:rPr>
          <w:rFonts w:ascii="Arial" w:eastAsia="Arial" w:hAnsi="Arial" w:cs="Arial"/>
          <w:b/>
          <w:color w:val="212121"/>
          <w:spacing w:val="-2"/>
        </w:rPr>
        <w:t>t</w:t>
      </w:r>
      <w:r>
        <w:rPr>
          <w:rFonts w:ascii="Arial" w:eastAsia="Arial" w:hAnsi="Arial" w:cs="Arial"/>
          <w:b/>
          <w:color w:val="212121"/>
        </w:rPr>
        <w:t>s</w:t>
      </w:r>
      <w:r>
        <w:rPr>
          <w:rFonts w:ascii="Arial" w:eastAsia="Arial" w:hAnsi="Arial" w:cs="Arial"/>
          <w:b/>
          <w:color w:val="212121"/>
          <w:spacing w:val="3"/>
        </w:rPr>
        <w:t xml:space="preserve"> </w:t>
      </w:r>
      <w:r>
        <w:rPr>
          <w:rFonts w:ascii="Arial" w:eastAsia="Arial" w:hAnsi="Arial" w:cs="Arial"/>
          <w:b/>
          <w:color w:val="212121"/>
          <w:spacing w:val="1"/>
        </w:rPr>
        <w:t>P</w:t>
      </w:r>
      <w:r>
        <w:rPr>
          <w:rFonts w:ascii="Arial" w:eastAsia="Arial" w:hAnsi="Arial" w:cs="Arial"/>
          <w:b/>
          <w:color w:val="212121"/>
          <w:spacing w:val="-2"/>
        </w:rPr>
        <w:t>un</w:t>
      </w:r>
      <w:r>
        <w:rPr>
          <w:rFonts w:ascii="Arial" w:eastAsia="Arial" w:hAnsi="Arial" w:cs="Arial"/>
          <w:b/>
          <w:color w:val="212121"/>
        </w:rPr>
        <w:t>j</w:t>
      </w:r>
      <w:r>
        <w:rPr>
          <w:rFonts w:ascii="Arial" w:eastAsia="Arial" w:hAnsi="Arial" w:cs="Arial"/>
          <w:b/>
          <w:color w:val="212121"/>
          <w:spacing w:val="-2"/>
        </w:rPr>
        <w:t>ab</w:t>
      </w:r>
      <w:r>
        <w:rPr>
          <w:rFonts w:ascii="Arial" w:eastAsia="Arial" w:hAnsi="Arial" w:cs="Arial"/>
          <w:b/>
          <w:color w:val="212121"/>
        </w:rPr>
        <w:t>i</w:t>
      </w:r>
      <w:r>
        <w:rPr>
          <w:rFonts w:ascii="Arial" w:eastAsia="Arial" w:hAnsi="Arial" w:cs="Arial"/>
          <w:b/>
          <w:color w:val="212121"/>
          <w:spacing w:val="4"/>
        </w:rPr>
        <w:t xml:space="preserve"> w</w:t>
      </w:r>
      <w:r>
        <w:rPr>
          <w:rFonts w:ascii="Arial" w:eastAsia="Arial" w:hAnsi="Arial" w:cs="Arial"/>
          <w:b/>
          <w:color w:val="212121"/>
          <w:spacing w:val="-2"/>
        </w:rPr>
        <w:t>o</w:t>
      </w:r>
      <w:r>
        <w:rPr>
          <w:rFonts w:ascii="Arial" w:eastAsia="Arial" w:hAnsi="Arial" w:cs="Arial"/>
          <w:b/>
          <w:color w:val="212121"/>
          <w:spacing w:val="2"/>
        </w:rPr>
        <w:t>r</w:t>
      </w:r>
      <w:r>
        <w:rPr>
          <w:rFonts w:ascii="Arial" w:eastAsia="Arial" w:hAnsi="Arial" w:cs="Arial"/>
          <w:b/>
          <w:color w:val="212121"/>
          <w:spacing w:val="-2"/>
        </w:rPr>
        <w:t>d</w:t>
      </w:r>
      <w:r>
        <w:rPr>
          <w:rFonts w:ascii="Arial" w:eastAsia="Arial" w:hAnsi="Arial" w:cs="Arial"/>
          <w:b/>
          <w:color w:val="212121"/>
          <w:spacing w:val="-1"/>
        </w:rPr>
        <w:t>s</w:t>
      </w:r>
      <w:r>
        <w:rPr>
          <w:rFonts w:ascii="Arial" w:eastAsia="Arial" w:hAnsi="Arial" w:cs="Arial"/>
          <w:b/>
          <w:color w:val="212121"/>
        </w:rPr>
        <w:t>.</w:t>
      </w:r>
    </w:p>
    <w:p w14:paraId="62A75952" w14:textId="6A4BAEDC" w:rsidR="00B27BA7" w:rsidRDefault="00000000">
      <w:pPr>
        <w:spacing w:before="20" w:line="260" w:lineRule="auto"/>
        <w:ind w:left="821" w:right="84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212121"/>
          <w:spacing w:val="-1"/>
        </w:rPr>
        <w:t>2</w:t>
      </w:r>
      <w:r>
        <w:rPr>
          <w:rFonts w:ascii="Arial" w:eastAsia="Arial" w:hAnsi="Arial" w:cs="Arial"/>
          <w:b/>
          <w:color w:val="212121"/>
        </w:rPr>
        <w:t xml:space="preserve">.  </w:t>
      </w:r>
      <w:r>
        <w:rPr>
          <w:rFonts w:ascii="Arial" w:eastAsia="Arial" w:hAnsi="Arial" w:cs="Arial"/>
          <w:b/>
          <w:color w:val="212121"/>
          <w:spacing w:val="28"/>
        </w:rPr>
        <w:t xml:space="preserve"> </w:t>
      </w:r>
      <w:r>
        <w:rPr>
          <w:rFonts w:ascii="Arial" w:eastAsia="Arial" w:hAnsi="Arial" w:cs="Arial"/>
          <w:b/>
          <w:color w:val="212121"/>
          <w:spacing w:val="1"/>
        </w:rPr>
        <w:t>P</w:t>
      </w:r>
      <w:r>
        <w:rPr>
          <w:rFonts w:ascii="Arial" w:eastAsia="Arial" w:hAnsi="Arial" w:cs="Arial"/>
          <w:b/>
          <w:color w:val="212121"/>
          <w:spacing w:val="-1"/>
        </w:rPr>
        <w:t>e</w:t>
      </w:r>
      <w:r>
        <w:rPr>
          <w:rFonts w:ascii="Arial" w:eastAsia="Arial" w:hAnsi="Arial" w:cs="Arial"/>
          <w:b/>
          <w:color w:val="212121"/>
          <w:spacing w:val="2"/>
        </w:rPr>
        <w:t>r</w:t>
      </w:r>
      <w:r>
        <w:rPr>
          <w:rFonts w:ascii="Arial" w:eastAsia="Arial" w:hAnsi="Arial" w:cs="Arial"/>
          <w:b/>
          <w:color w:val="212121"/>
          <w:spacing w:val="-2"/>
        </w:rPr>
        <w:t>fo</w:t>
      </w:r>
      <w:r>
        <w:rPr>
          <w:rFonts w:ascii="Arial" w:eastAsia="Arial" w:hAnsi="Arial" w:cs="Arial"/>
          <w:b/>
          <w:color w:val="212121"/>
          <w:spacing w:val="2"/>
        </w:rPr>
        <w:t>r</w:t>
      </w:r>
      <w:r>
        <w:rPr>
          <w:rFonts w:ascii="Arial" w:eastAsia="Arial" w:hAnsi="Arial" w:cs="Arial"/>
          <w:b/>
          <w:color w:val="212121"/>
        </w:rPr>
        <w:t>m</w:t>
      </w:r>
      <w:r>
        <w:rPr>
          <w:rFonts w:ascii="Arial" w:eastAsia="Arial" w:hAnsi="Arial" w:cs="Arial"/>
          <w:b/>
          <w:color w:val="212121"/>
          <w:spacing w:val="2"/>
        </w:rPr>
        <w:t xml:space="preserve"> </w:t>
      </w:r>
      <w:r>
        <w:rPr>
          <w:rFonts w:ascii="Arial" w:eastAsia="Arial" w:hAnsi="Arial" w:cs="Arial"/>
          <w:b/>
          <w:color w:val="212121"/>
          <w:spacing w:val="-2"/>
        </w:rPr>
        <w:t>s</w:t>
      </w:r>
      <w:r>
        <w:rPr>
          <w:rFonts w:ascii="Arial" w:eastAsia="Arial" w:hAnsi="Arial" w:cs="Arial"/>
          <w:b/>
          <w:color w:val="212121"/>
          <w:spacing w:val="-1"/>
        </w:rPr>
        <w:t>ea</w:t>
      </w:r>
      <w:r>
        <w:rPr>
          <w:rFonts w:ascii="Arial" w:eastAsia="Arial" w:hAnsi="Arial" w:cs="Arial"/>
          <w:b/>
          <w:color w:val="212121"/>
          <w:spacing w:val="2"/>
        </w:rPr>
        <w:t>r</w:t>
      </w:r>
      <w:r>
        <w:rPr>
          <w:rFonts w:ascii="Arial" w:eastAsia="Arial" w:hAnsi="Arial" w:cs="Arial"/>
          <w:b/>
          <w:color w:val="212121"/>
          <w:spacing w:val="-1"/>
        </w:rPr>
        <w:t>c</w:t>
      </w:r>
      <w:r>
        <w:rPr>
          <w:rFonts w:ascii="Arial" w:eastAsia="Arial" w:hAnsi="Arial" w:cs="Arial"/>
          <w:b/>
          <w:color w:val="212121"/>
        </w:rPr>
        <w:t>h</w:t>
      </w:r>
      <w:r>
        <w:rPr>
          <w:rFonts w:ascii="Arial" w:eastAsia="Arial" w:hAnsi="Arial" w:cs="Arial"/>
          <w:b/>
          <w:color w:val="212121"/>
          <w:spacing w:val="-2"/>
        </w:rPr>
        <w:t xml:space="preserve"> </w:t>
      </w:r>
      <w:r>
        <w:rPr>
          <w:rFonts w:ascii="Arial" w:eastAsia="Arial" w:hAnsi="Arial" w:cs="Arial"/>
          <w:b/>
          <w:color w:val="212121"/>
          <w:spacing w:val="-3"/>
        </w:rPr>
        <w:t>o</w:t>
      </w:r>
      <w:r>
        <w:rPr>
          <w:rFonts w:ascii="Arial" w:eastAsia="Arial" w:hAnsi="Arial" w:cs="Arial"/>
          <w:b/>
          <w:color w:val="212121"/>
          <w:spacing w:val="3"/>
        </w:rPr>
        <w:t>p</w:t>
      </w:r>
      <w:r>
        <w:rPr>
          <w:rFonts w:ascii="Arial" w:eastAsia="Arial" w:hAnsi="Arial" w:cs="Arial"/>
          <w:b/>
          <w:color w:val="212121"/>
          <w:spacing w:val="-1"/>
        </w:rPr>
        <w:t>e</w:t>
      </w:r>
      <w:r>
        <w:rPr>
          <w:rFonts w:ascii="Arial" w:eastAsia="Arial" w:hAnsi="Arial" w:cs="Arial"/>
          <w:b/>
          <w:color w:val="212121"/>
          <w:spacing w:val="2"/>
        </w:rPr>
        <w:t>r</w:t>
      </w:r>
      <w:r>
        <w:rPr>
          <w:rFonts w:ascii="Arial" w:eastAsia="Arial" w:hAnsi="Arial" w:cs="Arial"/>
          <w:b/>
          <w:color w:val="212121"/>
          <w:spacing w:val="-1"/>
        </w:rPr>
        <w:t>a</w:t>
      </w:r>
      <w:r>
        <w:rPr>
          <w:rFonts w:ascii="Arial" w:eastAsia="Arial" w:hAnsi="Arial" w:cs="Arial"/>
          <w:b/>
          <w:color w:val="212121"/>
          <w:spacing w:val="-2"/>
        </w:rPr>
        <w:t>t</w:t>
      </w:r>
      <w:r>
        <w:rPr>
          <w:rFonts w:ascii="Arial" w:eastAsia="Arial" w:hAnsi="Arial" w:cs="Arial"/>
          <w:b/>
          <w:color w:val="212121"/>
        </w:rPr>
        <w:t>i</w:t>
      </w:r>
      <w:r>
        <w:rPr>
          <w:rFonts w:ascii="Arial" w:eastAsia="Arial" w:hAnsi="Arial" w:cs="Arial"/>
          <w:b/>
          <w:color w:val="212121"/>
          <w:spacing w:val="2"/>
        </w:rPr>
        <w:t>o</w:t>
      </w:r>
      <w:r>
        <w:rPr>
          <w:rFonts w:ascii="Arial" w:eastAsia="Arial" w:hAnsi="Arial" w:cs="Arial"/>
          <w:b/>
          <w:color w:val="212121"/>
        </w:rPr>
        <w:t>n</w:t>
      </w:r>
      <w:r>
        <w:rPr>
          <w:rFonts w:ascii="Arial" w:eastAsia="Arial" w:hAnsi="Arial" w:cs="Arial"/>
          <w:b/>
          <w:color w:val="212121"/>
          <w:spacing w:val="-2"/>
        </w:rPr>
        <w:t xml:space="preserve"> </w:t>
      </w:r>
      <w:r>
        <w:rPr>
          <w:rFonts w:ascii="Arial" w:eastAsia="Arial" w:hAnsi="Arial" w:cs="Arial"/>
          <w:b/>
          <w:color w:val="212121"/>
          <w:spacing w:val="-1"/>
        </w:rPr>
        <w:t>i</w:t>
      </w:r>
      <w:r>
        <w:rPr>
          <w:rFonts w:ascii="Arial" w:eastAsia="Arial" w:hAnsi="Arial" w:cs="Arial"/>
          <w:b/>
          <w:color w:val="212121"/>
        </w:rPr>
        <w:t>n</w:t>
      </w:r>
      <w:r>
        <w:rPr>
          <w:rFonts w:ascii="Arial" w:eastAsia="Arial" w:hAnsi="Arial" w:cs="Arial"/>
          <w:b/>
          <w:color w:val="212121"/>
          <w:spacing w:val="3"/>
        </w:rPr>
        <w:t xml:space="preserve"> </w:t>
      </w:r>
      <w:r>
        <w:rPr>
          <w:rFonts w:ascii="Arial" w:eastAsia="Arial" w:hAnsi="Arial" w:cs="Arial"/>
          <w:b/>
          <w:color w:val="212121"/>
          <w:spacing w:val="-2"/>
        </w:rPr>
        <w:t>s</w:t>
      </w:r>
      <w:r>
        <w:rPr>
          <w:rFonts w:ascii="Arial" w:eastAsia="Arial" w:hAnsi="Arial" w:cs="Arial"/>
          <w:b/>
          <w:color w:val="212121"/>
          <w:spacing w:val="3"/>
        </w:rPr>
        <w:t>u</w:t>
      </w:r>
      <w:r>
        <w:rPr>
          <w:rFonts w:ascii="Arial" w:eastAsia="Arial" w:hAnsi="Arial" w:cs="Arial"/>
          <w:b/>
          <w:color w:val="212121"/>
          <w:spacing w:val="-1"/>
        </w:rPr>
        <w:t>c</w:t>
      </w:r>
      <w:r>
        <w:rPr>
          <w:rFonts w:ascii="Arial" w:eastAsia="Arial" w:hAnsi="Arial" w:cs="Arial"/>
          <w:b/>
          <w:color w:val="212121"/>
        </w:rPr>
        <w:t>h</w:t>
      </w:r>
      <w:r>
        <w:rPr>
          <w:rFonts w:ascii="Arial" w:eastAsia="Arial" w:hAnsi="Arial" w:cs="Arial"/>
          <w:b/>
          <w:color w:val="212121"/>
          <w:spacing w:val="-2"/>
        </w:rPr>
        <w:t xml:space="preserve"> </w:t>
      </w:r>
      <w:r>
        <w:rPr>
          <w:rFonts w:ascii="Arial" w:eastAsia="Arial" w:hAnsi="Arial" w:cs="Arial"/>
          <w:b/>
          <w:color w:val="212121"/>
        </w:rPr>
        <w:t>a</w:t>
      </w:r>
      <w:r>
        <w:rPr>
          <w:rFonts w:ascii="Arial" w:eastAsia="Arial" w:hAnsi="Arial" w:cs="Arial"/>
          <w:b/>
          <w:color w:val="212121"/>
          <w:spacing w:val="-2"/>
        </w:rPr>
        <w:t xml:space="preserve"> </w:t>
      </w:r>
      <w:r>
        <w:rPr>
          <w:rFonts w:ascii="Arial" w:eastAsia="Arial" w:hAnsi="Arial" w:cs="Arial"/>
          <w:b/>
          <w:color w:val="212121"/>
          <w:spacing w:val="4"/>
        </w:rPr>
        <w:t>w</w:t>
      </w:r>
      <w:r>
        <w:rPr>
          <w:rFonts w:ascii="Arial" w:eastAsia="Arial" w:hAnsi="Arial" w:cs="Arial"/>
          <w:b/>
          <w:color w:val="212121"/>
          <w:spacing w:val="-1"/>
        </w:rPr>
        <w:t>a</w:t>
      </w:r>
      <w:r>
        <w:rPr>
          <w:rFonts w:ascii="Arial" w:eastAsia="Arial" w:hAnsi="Arial" w:cs="Arial"/>
          <w:b/>
          <w:color w:val="212121"/>
        </w:rPr>
        <w:t>y</w:t>
      </w:r>
      <w:r>
        <w:rPr>
          <w:rFonts w:ascii="Arial" w:eastAsia="Arial" w:hAnsi="Arial" w:cs="Arial"/>
          <w:b/>
          <w:color w:val="212121"/>
          <w:spacing w:val="-1"/>
        </w:rPr>
        <w:t xml:space="preserve"> </w:t>
      </w:r>
      <w:r>
        <w:rPr>
          <w:rFonts w:ascii="Arial" w:eastAsia="Arial" w:hAnsi="Arial" w:cs="Arial"/>
          <w:b/>
          <w:color w:val="212121"/>
          <w:spacing w:val="3"/>
        </w:rPr>
        <w:t>t</w:t>
      </w:r>
      <w:r>
        <w:rPr>
          <w:rFonts w:ascii="Arial" w:eastAsia="Arial" w:hAnsi="Arial" w:cs="Arial"/>
          <w:b/>
          <w:color w:val="212121"/>
          <w:spacing w:val="-2"/>
        </w:rPr>
        <w:t>h</w:t>
      </w:r>
      <w:r>
        <w:rPr>
          <w:rFonts w:ascii="Arial" w:eastAsia="Arial" w:hAnsi="Arial" w:cs="Arial"/>
          <w:b/>
          <w:color w:val="212121"/>
          <w:spacing w:val="-1"/>
        </w:rPr>
        <w:t>a</w:t>
      </w:r>
      <w:r>
        <w:rPr>
          <w:rFonts w:ascii="Arial" w:eastAsia="Arial" w:hAnsi="Arial" w:cs="Arial"/>
          <w:b/>
          <w:color w:val="212121"/>
        </w:rPr>
        <w:t>t</w:t>
      </w:r>
      <w:r>
        <w:rPr>
          <w:rFonts w:ascii="Arial" w:eastAsia="Arial" w:hAnsi="Arial" w:cs="Arial"/>
          <w:b/>
          <w:color w:val="212121"/>
          <w:spacing w:val="3"/>
        </w:rPr>
        <w:t xml:space="preserve"> </w:t>
      </w:r>
      <w:r>
        <w:rPr>
          <w:rFonts w:ascii="Arial" w:eastAsia="Arial" w:hAnsi="Arial" w:cs="Arial"/>
          <w:b/>
          <w:color w:val="212121"/>
          <w:spacing w:val="-1"/>
        </w:rPr>
        <w:t>i</w:t>
      </w:r>
      <w:r>
        <w:rPr>
          <w:rFonts w:ascii="Arial" w:eastAsia="Arial" w:hAnsi="Arial" w:cs="Arial"/>
          <w:b/>
          <w:color w:val="212121"/>
        </w:rPr>
        <w:t>t</w:t>
      </w:r>
      <w:r>
        <w:rPr>
          <w:rFonts w:ascii="Arial" w:eastAsia="Arial" w:hAnsi="Arial" w:cs="Arial"/>
          <w:b/>
          <w:color w:val="212121"/>
          <w:spacing w:val="-1"/>
        </w:rPr>
        <w:t xml:space="preserve"> </w:t>
      </w:r>
      <w:r>
        <w:rPr>
          <w:rFonts w:ascii="Arial" w:eastAsia="Arial" w:hAnsi="Arial" w:cs="Arial"/>
          <w:b/>
          <w:color w:val="212121"/>
          <w:spacing w:val="1"/>
        </w:rPr>
        <w:t>r</w:t>
      </w:r>
      <w:r>
        <w:rPr>
          <w:rFonts w:ascii="Arial" w:eastAsia="Arial" w:hAnsi="Arial" w:cs="Arial"/>
          <w:b/>
          <w:color w:val="212121"/>
          <w:spacing w:val="-1"/>
        </w:rPr>
        <w:t>e</w:t>
      </w:r>
      <w:r>
        <w:rPr>
          <w:rFonts w:ascii="Arial" w:eastAsia="Arial" w:hAnsi="Arial" w:cs="Arial"/>
          <w:b/>
          <w:color w:val="212121"/>
          <w:spacing w:val="3"/>
        </w:rPr>
        <w:t>t</w:t>
      </w:r>
      <w:r>
        <w:rPr>
          <w:rFonts w:ascii="Arial" w:eastAsia="Arial" w:hAnsi="Arial" w:cs="Arial"/>
          <w:b/>
          <w:color w:val="212121"/>
          <w:spacing w:val="-2"/>
        </w:rPr>
        <w:t>u</w:t>
      </w:r>
      <w:r>
        <w:rPr>
          <w:rFonts w:ascii="Arial" w:eastAsia="Arial" w:hAnsi="Arial" w:cs="Arial"/>
          <w:b/>
          <w:color w:val="212121"/>
          <w:spacing w:val="2"/>
        </w:rPr>
        <w:t>r</w:t>
      </w:r>
      <w:r>
        <w:rPr>
          <w:rFonts w:ascii="Arial" w:eastAsia="Arial" w:hAnsi="Arial" w:cs="Arial"/>
          <w:b/>
          <w:color w:val="212121"/>
          <w:spacing w:val="3"/>
        </w:rPr>
        <w:t>n</w:t>
      </w:r>
      <w:r>
        <w:rPr>
          <w:rFonts w:ascii="Arial" w:eastAsia="Arial" w:hAnsi="Arial" w:cs="Arial"/>
          <w:b/>
          <w:color w:val="212121"/>
        </w:rPr>
        <w:t>s</w:t>
      </w:r>
      <w:r>
        <w:rPr>
          <w:rFonts w:ascii="Arial" w:eastAsia="Arial" w:hAnsi="Arial" w:cs="Arial"/>
          <w:b/>
          <w:color w:val="212121"/>
          <w:spacing w:val="-1"/>
        </w:rPr>
        <w:t xml:space="preserve"> </w:t>
      </w:r>
      <w:r>
        <w:rPr>
          <w:rFonts w:ascii="Arial" w:eastAsia="Arial" w:hAnsi="Arial" w:cs="Arial"/>
          <w:b/>
          <w:color w:val="212121"/>
          <w:spacing w:val="1"/>
        </w:rPr>
        <w:t>E</w:t>
      </w:r>
      <w:r>
        <w:rPr>
          <w:rFonts w:ascii="Arial" w:eastAsia="Arial" w:hAnsi="Arial" w:cs="Arial"/>
          <w:b/>
          <w:color w:val="212121"/>
          <w:spacing w:val="-2"/>
        </w:rPr>
        <w:t>ng</w:t>
      </w:r>
      <w:r>
        <w:rPr>
          <w:rFonts w:ascii="Arial" w:eastAsia="Arial" w:hAnsi="Arial" w:cs="Arial"/>
          <w:b/>
          <w:color w:val="212121"/>
        </w:rPr>
        <w:t>l</w:t>
      </w:r>
      <w:r>
        <w:rPr>
          <w:rFonts w:ascii="Arial" w:eastAsia="Arial" w:hAnsi="Arial" w:cs="Arial"/>
          <w:b/>
          <w:color w:val="212121"/>
          <w:spacing w:val="-1"/>
        </w:rPr>
        <w:t>i</w:t>
      </w:r>
      <w:r>
        <w:rPr>
          <w:rFonts w:ascii="Arial" w:eastAsia="Arial" w:hAnsi="Arial" w:cs="Arial"/>
          <w:b/>
          <w:color w:val="212121"/>
          <w:spacing w:val="4"/>
        </w:rPr>
        <w:t>s</w:t>
      </w:r>
      <w:r>
        <w:rPr>
          <w:rFonts w:ascii="Arial" w:eastAsia="Arial" w:hAnsi="Arial" w:cs="Arial"/>
          <w:b/>
          <w:color w:val="212121"/>
        </w:rPr>
        <w:t>h</w:t>
      </w:r>
      <w:r>
        <w:rPr>
          <w:rFonts w:ascii="Arial" w:eastAsia="Arial" w:hAnsi="Arial" w:cs="Arial"/>
          <w:b/>
          <w:color w:val="212121"/>
          <w:spacing w:val="-2"/>
        </w:rPr>
        <w:t xml:space="preserve"> </w:t>
      </w:r>
      <w:r>
        <w:rPr>
          <w:rFonts w:ascii="Arial" w:eastAsia="Arial" w:hAnsi="Arial" w:cs="Arial"/>
          <w:b/>
          <w:color w:val="212121"/>
          <w:spacing w:val="4"/>
        </w:rPr>
        <w:t>w</w:t>
      </w:r>
      <w:r>
        <w:rPr>
          <w:rFonts w:ascii="Arial" w:eastAsia="Arial" w:hAnsi="Arial" w:cs="Arial"/>
          <w:b/>
          <w:color w:val="212121"/>
          <w:spacing w:val="-2"/>
        </w:rPr>
        <w:t>o</w:t>
      </w:r>
      <w:r>
        <w:rPr>
          <w:rFonts w:ascii="Arial" w:eastAsia="Arial" w:hAnsi="Arial" w:cs="Arial"/>
          <w:b/>
          <w:color w:val="212121"/>
          <w:spacing w:val="2"/>
        </w:rPr>
        <w:t>r</w:t>
      </w:r>
      <w:r>
        <w:rPr>
          <w:rFonts w:ascii="Arial" w:eastAsia="Arial" w:hAnsi="Arial" w:cs="Arial"/>
          <w:b/>
          <w:color w:val="212121"/>
          <w:spacing w:val="-2"/>
        </w:rPr>
        <w:t>d</w:t>
      </w:r>
      <w:r>
        <w:rPr>
          <w:rFonts w:ascii="Arial" w:eastAsia="Arial" w:hAnsi="Arial" w:cs="Arial"/>
          <w:b/>
          <w:color w:val="212121"/>
        </w:rPr>
        <w:t>s</w:t>
      </w:r>
      <w:r>
        <w:rPr>
          <w:rFonts w:ascii="Arial" w:eastAsia="Arial" w:hAnsi="Arial" w:cs="Arial"/>
          <w:b/>
          <w:color w:val="212121"/>
          <w:spacing w:val="-1"/>
        </w:rPr>
        <w:t xml:space="preserve"> </w:t>
      </w:r>
      <w:r>
        <w:rPr>
          <w:rFonts w:ascii="Arial" w:eastAsia="Arial" w:hAnsi="Arial" w:cs="Arial"/>
          <w:b/>
          <w:color w:val="212121"/>
          <w:spacing w:val="2"/>
        </w:rPr>
        <w:t>b</w:t>
      </w:r>
      <w:r>
        <w:rPr>
          <w:rFonts w:ascii="Arial" w:eastAsia="Arial" w:hAnsi="Arial" w:cs="Arial"/>
          <w:b/>
          <w:color w:val="212121"/>
        </w:rPr>
        <w:t>y</w:t>
      </w:r>
      <w:r>
        <w:rPr>
          <w:rFonts w:ascii="Arial" w:eastAsia="Arial" w:hAnsi="Arial" w:cs="Arial"/>
          <w:b/>
          <w:color w:val="212121"/>
          <w:spacing w:val="-1"/>
        </w:rPr>
        <w:t xml:space="preserve"> </w:t>
      </w:r>
      <w:r>
        <w:rPr>
          <w:rFonts w:ascii="Arial" w:eastAsia="Arial" w:hAnsi="Arial" w:cs="Arial"/>
          <w:b/>
          <w:color w:val="212121"/>
          <w:spacing w:val="-2"/>
        </w:rPr>
        <w:t>t</w:t>
      </w:r>
      <w:r>
        <w:rPr>
          <w:rFonts w:ascii="Arial" w:eastAsia="Arial" w:hAnsi="Arial" w:cs="Arial"/>
          <w:b/>
          <w:color w:val="212121"/>
          <w:spacing w:val="-1"/>
        </w:rPr>
        <w:t>a</w:t>
      </w:r>
      <w:r>
        <w:rPr>
          <w:rFonts w:ascii="Arial" w:eastAsia="Arial" w:hAnsi="Arial" w:cs="Arial"/>
          <w:b/>
          <w:color w:val="212121"/>
          <w:spacing w:val="4"/>
        </w:rPr>
        <w:t>k</w:t>
      </w:r>
      <w:r>
        <w:rPr>
          <w:rFonts w:ascii="Arial" w:eastAsia="Arial" w:hAnsi="Arial" w:cs="Arial"/>
          <w:b/>
          <w:color w:val="212121"/>
        </w:rPr>
        <w:t>i</w:t>
      </w:r>
      <w:r>
        <w:rPr>
          <w:rFonts w:ascii="Arial" w:eastAsia="Arial" w:hAnsi="Arial" w:cs="Arial"/>
          <w:b/>
          <w:color w:val="212121"/>
          <w:spacing w:val="-3"/>
        </w:rPr>
        <w:t>n</w:t>
      </w:r>
      <w:r>
        <w:rPr>
          <w:rFonts w:ascii="Arial" w:eastAsia="Arial" w:hAnsi="Arial" w:cs="Arial"/>
          <w:b/>
          <w:color w:val="212121"/>
        </w:rPr>
        <w:t>g</w:t>
      </w:r>
      <w:r>
        <w:rPr>
          <w:rFonts w:ascii="Arial" w:eastAsia="Arial" w:hAnsi="Arial" w:cs="Arial"/>
          <w:b/>
          <w:color w:val="212121"/>
          <w:spacing w:val="3"/>
        </w:rPr>
        <w:t xml:space="preserve"> </w:t>
      </w:r>
      <w:r>
        <w:rPr>
          <w:rFonts w:ascii="Arial" w:eastAsia="Arial" w:hAnsi="Arial" w:cs="Arial"/>
          <w:b/>
          <w:color w:val="212121"/>
          <w:spacing w:val="1"/>
        </w:rPr>
        <w:t>P</w:t>
      </w:r>
      <w:r>
        <w:rPr>
          <w:rFonts w:ascii="Arial" w:eastAsia="Arial" w:hAnsi="Arial" w:cs="Arial"/>
          <w:b/>
          <w:color w:val="212121"/>
          <w:spacing w:val="-2"/>
        </w:rPr>
        <w:t>un</w:t>
      </w:r>
      <w:r>
        <w:rPr>
          <w:rFonts w:ascii="Arial" w:eastAsia="Arial" w:hAnsi="Arial" w:cs="Arial"/>
          <w:b/>
          <w:color w:val="212121"/>
        </w:rPr>
        <w:t>j</w:t>
      </w:r>
      <w:r>
        <w:rPr>
          <w:rFonts w:ascii="Arial" w:eastAsia="Arial" w:hAnsi="Arial" w:cs="Arial"/>
          <w:b/>
          <w:color w:val="212121"/>
          <w:spacing w:val="3"/>
        </w:rPr>
        <w:t>a</w:t>
      </w:r>
      <w:r>
        <w:rPr>
          <w:rFonts w:ascii="Arial" w:eastAsia="Arial" w:hAnsi="Arial" w:cs="Arial"/>
          <w:b/>
          <w:color w:val="212121"/>
          <w:spacing w:val="-2"/>
        </w:rPr>
        <w:t>b</w:t>
      </w:r>
      <w:r>
        <w:rPr>
          <w:rFonts w:ascii="Arial" w:eastAsia="Arial" w:hAnsi="Arial" w:cs="Arial"/>
          <w:b/>
          <w:color w:val="212121"/>
        </w:rPr>
        <w:t xml:space="preserve">i </w:t>
      </w:r>
      <w:r>
        <w:rPr>
          <w:rFonts w:ascii="Arial" w:eastAsia="Arial" w:hAnsi="Arial" w:cs="Arial"/>
          <w:b/>
          <w:color w:val="212121"/>
          <w:spacing w:val="4"/>
        </w:rPr>
        <w:t>w</w:t>
      </w:r>
      <w:r>
        <w:rPr>
          <w:rFonts w:ascii="Arial" w:eastAsia="Arial" w:hAnsi="Arial" w:cs="Arial"/>
          <w:b/>
          <w:color w:val="212121"/>
          <w:spacing w:val="-2"/>
        </w:rPr>
        <w:t>o</w:t>
      </w:r>
      <w:r>
        <w:rPr>
          <w:rFonts w:ascii="Arial" w:eastAsia="Arial" w:hAnsi="Arial" w:cs="Arial"/>
          <w:b/>
          <w:color w:val="212121"/>
          <w:spacing w:val="2"/>
        </w:rPr>
        <w:t>r</w:t>
      </w:r>
      <w:r>
        <w:rPr>
          <w:rFonts w:ascii="Arial" w:eastAsia="Arial" w:hAnsi="Arial" w:cs="Arial"/>
          <w:b/>
          <w:color w:val="212121"/>
          <w:spacing w:val="-2"/>
        </w:rPr>
        <w:t>d</w:t>
      </w:r>
      <w:r>
        <w:rPr>
          <w:rFonts w:ascii="Arial" w:eastAsia="Arial" w:hAnsi="Arial" w:cs="Arial"/>
          <w:b/>
          <w:color w:val="212121"/>
        </w:rPr>
        <w:t>s</w:t>
      </w:r>
      <w:r>
        <w:rPr>
          <w:rFonts w:ascii="Arial" w:eastAsia="Arial" w:hAnsi="Arial" w:cs="Arial"/>
          <w:b/>
          <w:color w:val="212121"/>
          <w:spacing w:val="-1"/>
        </w:rPr>
        <w:t xml:space="preserve"> </w:t>
      </w:r>
      <w:r>
        <w:rPr>
          <w:rFonts w:ascii="Arial" w:eastAsia="Arial" w:hAnsi="Arial" w:cs="Arial"/>
          <w:b/>
          <w:color w:val="212121"/>
          <w:spacing w:val="-2"/>
        </w:rPr>
        <w:t>a</w:t>
      </w:r>
      <w:r>
        <w:rPr>
          <w:rFonts w:ascii="Arial" w:eastAsia="Arial" w:hAnsi="Arial" w:cs="Arial"/>
          <w:b/>
          <w:color w:val="212121"/>
        </w:rPr>
        <w:t>s</w:t>
      </w:r>
      <w:r>
        <w:rPr>
          <w:rFonts w:ascii="Arial" w:eastAsia="Arial" w:hAnsi="Arial" w:cs="Arial"/>
          <w:b/>
          <w:color w:val="212121"/>
          <w:spacing w:val="-1"/>
        </w:rPr>
        <w:t xml:space="preserve"> </w:t>
      </w:r>
      <w:r>
        <w:rPr>
          <w:rFonts w:ascii="Arial" w:eastAsia="Arial" w:hAnsi="Arial" w:cs="Arial"/>
          <w:b/>
          <w:color w:val="212121"/>
          <w:spacing w:val="-2"/>
        </w:rPr>
        <w:t>a</w:t>
      </w:r>
      <w:r>
        <w:rPr>
          <w:rFonts w:ascii="Arial" w:eastAsia="Arial" w:hAnsi="Arial" w:cs="Arial"/>
          <w:b/>
          <w:color w:val="212121"/>
        </w:rPr>
        <w:t>n</w:t>
      </w:r>
      <w:r>
        <w:rPr>
          <w:rFonts w:ascii="Arial" w:eastAsia="Arial" w:hAnsi="Arial" w:cs="Arial"/>
          <w:b/>
          <w:color w:val="212121"/>
          <w:spacing w:val="-2"/>
        </w:rPr>
        <w:t xml:space="preserve"> </w:t>
      </w:r>
      <w:r>
        <w:rPr>
          <w:rFonts w:ascii="Arial" w:eastAsia="Arial" w:hAnsi="Arial" w:cs="Arial"/>
          <w:b/>
          <w:color w:val="212121"/>
          <w:spacing w:val="4"/>
        </w:rPr>
        <w:t>i</w:t>
      </w:r>
      <w:r>
        <w:rPr>
          <w:rFonts w:ascii="Arial" w:eastAsia="Arial" w:hAnsi="Arial" w:cs="Arial"/>
          <w:b/>
          <w:color w:val="212121"/>
          <w:spacing w:val="-2"/>
        </w:rPr>
        <w:t>n</w:t>
      </w:r>
      <w:r>
        <w:rPr>
          <w:rFonts w:ascii="Arial" w:eastAsia="Arial" w:hAnsi="Arial" w:cs="Arial"/>
          <w:b/>
          <w:color w:val="212121"/>
          <w:spacing w:val="3"/>
        </w:rPr>
        <w:t>p</w:t>
      </w:r>
      <w:r>
        <w:rPr>
          <w:rFonts w:ascii="Arial" w:eastAsia="Arial" w:hAnsi="Arial" w:cs="Arial"/>
          <w:b/>
          <w:color w:val="212121"/>
          <w:spacing w:val="-2"/>
        </w:rPr>
        <w:t>ut</w:t>
      </w:r>
      <w:r>
        <w:rPr>
          <w:rFonts w:ascii="Arial" w:eastAsia="Arial" w:hAnsi="Arial" w:cs="Arial"/>
          <w:b/>
          <w:color w:val="212121"/>
        </w:rPr>
        <w:t>.</w:t>
      </w:r>
    </w:p>
    <w:p w14:paraId="491A9BD8" w14:textId="77777777" w:rsidR="00B27BA7" w:rsidRDefault="00000000">
      <w:pPr>
        <w:spacing w:line="220" w:lineRule="exact"/>
        <w:ind w:left="461"/>
        <w:rPr>
          <w:rFonts w:ascii="Arial" w:eastAsia="Arial" w:hAnsi="Arial" w:cs="Arial"/>
          <w:b/>
          <w:color w:val="212121"/>
        </w:rPr>
      </w:pPr>
      <w:r>
        <w:rPr>
          <w:rFonts w:ascii="Arial" w:eastAsia="Arial" w:hAnsi="Arial" w:cs="Arial"/>
          <w:b/>
          <w:color w:val="212121"/>
          <w:spacing w:val="-1"/>
        </w:rPr>
        <w:t>3</w:t>
      </w:r>
      <w:r>
        <w:rPr>
          <w:rFonts w:ascii="Arial" w:eastAsia="Arial" w:hAnsi="Arial" w:cs="Arial"/>
          <w:b/>
          <w:color w:val="212121"/>
        </w:rPr>
        <w:t xml:space="preserve">.  </w:t>
      </w:r>
      <w:r>
        <w:rPr>
          <w:rFonts w:ascii="Arial" w:eastAsia="Arial" w:hAnsi="Arial" w:cs="Arial"/>
          <w:b/>
          <w:color w:val="212121"/>
          <w:spacing w:val="28"/>
        </w:rPr>
        <w:t xml:space="preserve"> </w:t>
      </w:r>
      <w:r>
        <w:rPr>
          <w:rFonts w:ascii="Arial" w:eastAsia="Arial" w:hAnsi="Arial" w:cs="Arial"/>
          <w:b/>
          <w:color w:val="212121"/>
          <w:spacing w:val="3"/>
        </w:rPr>
        <w:t>T</w:t>
      </w:r>
      <w:r>
        <w:rPr>
          <w:rFonts w:ascii="Arial" w:eastAsia="Arial" w:hAnsi="Arial" w:cs="Arial"/>
          <w:b/>
          <w:color w:val="212121"/>
          <w:spacing w:val="-2"/>
        </w:rPr>
        <w:t>h</w:t>
      </w:r>
      <w:r>
        <w:rPr>
          <w:rFonts w:ascii="Arial" w:eastAsia="Arial" w:hAnsi="Arial" w:cs="Arial"/>
          <w:b/>
          <w:color w:val="212121"/>
        </w:rPr>
        <w:t>e</w:t>
      </w:r>
      <w:r>
        <w:rPr>
          <w:rFonts w:ascii="Arial" w:eastAsia="Arial" w:hAnsi="Arial" w:cs="Arial"/>
          <w:b/>
          <w:color w:val="212121"/>
          <w:spacing w:val="-1"/>
        </w:rPr>
        <w:t xml:space="preserve"> </w:t>
      </w:r>
      <w:r>
        <w:rPr>
          <w:rFonts w:ascii="Arial" w:eastAsia="Arial" w:hAnsi="Arial" w:cs="Arial"/>
          <w:b/>
          <w:color w:val="212121"/>
          <w:spacing w:val="1"/>
        </w:rPr>
        <w:t>S</w:t>
      </w:r>
      <w:r>
        <w:rPr>
          <w:rFonts w:ascii="Arial" w:eastAsia="Arial" w:hAnsi="Arial" w:cs="Arial"/>
          <w:b/>
          <w:color w:val="212121"/>
          <w:spacing w:val="-2"/>
        </w:rPr>
        <w:t>o</w:t>
      </w:r>
      <w:r>
        <w:rPr>
          <w:rFonts w:ascii="Arial" w:eastAsia="Arial" w:hAnsi="Arial" w:cs="Arial"/>
          <w:b/>
          <w:color w:val="212121"/>
        </w:rPr>
        <w:t>l</w:t>
      </w:r>
      <w:r>
        <w:rPr>
          <w:rFonts w:ascii="Arial" w:eastAsia="Arial" w:hAnsi="Arial" w:cs="Arial"/>
          <w:b/>
          <w:color w:val="212121"/>
          <w:spacing w:val="-3"/>
        </w:rPr>
        <w:t>u</w:t>
      </w:r>
      <w:r>
        <w:rPr>
          <w:rFonts w:ascii="Arial" w:eastAsia="Arial" w:hAnsi="Arial" w:cs="Arial"/>
          <w:b/>
          <w:color w:val="212121"/>
          <w:spacing w:val="-2"/>
        </w:rPr>
        <w:t>t</w:t>
      </w:r>
      <w:r>
        <w:rPr>
          <w:rFonts w:ascii="Arial" w:eastAsia="Arial" w:hAnsi="Arial" w:cs="Arial"/>
          <w:b/>
          <w:color w:val="212121"/>
          <w:spacing w:val="4"/>
        </w:rPr>
        <w:t>i</w:t>
      </w:r>
      <w:r>
        <w:rPr>
          <w:rFonts w:ascii="Arial" w:eastAsia="Arial" w:hAnsi="Arial" w:cs="Arial"/>
          <w:b/>
          <w:color w:val="212121"/>
          <w:spacing w:val="-2"/>
        </w:rPr>
        <w:t>o</w:t>
      </w:r>
      <w:r>
        <w:rPr>
          <w:rFonts w:ascii="Arial" w:eastAsia="Arial" w:hAnsi="Arial" w:cs="Arial"/>
          <w:b/>
          <w:color w:val="212121"/>
        </w:rPr>
        <w:t>n</w:t>
      </w:r>
      <w:r>
        <w:rPr>
          <w:rFonts w:ascii="Arial" w:eastAsia="Arial" w:hAnsi="Arial" w:cs="Arial"/>
          <w:b/>
          <w:color w:val="212121"/>
          <w:spacing w:val="-2"/>
        </w:rPr>
        <w:t xml:space="preserve"> </w:t>
      </w:r>
      <w:r>
        <w:rPr>
          <w:rFonts w:ascii="Arial" w:eastAsia="Arial" w:hAnsi="Arial" w:cs="Arial"/>
          <w:b/>
          <w:color w:val="212121"/>
          <w:spacing w:val="1"/>
        </w:rPr>
        <w:t>m</w:t>
      </w:r>
      <w:r>
        <w:rPr>
          <w:rFonts w:ascii="Arial" w:eastAsia="Arial" w:hAnsi="Arial" w:cs="Arial"/>
          <w:b/>
          <w:color w:val="212121"/>
          <w:spacing w:val="3"/>
        </w:rPr>
        <w:t>u</w:t>
      </w:r>
      <w:r>
        <w:rPr>
          <w:rFonts w:ascii="Arial" w:eastAsia="Arial" w:hAnsi="Arial" w:cs="Arial"/>
          <w:b/>
          <w:color w:val="212121"/>
          <w:spacing w:val="-1"/>
        </w:rPr>
        <w:t>s</w:t>
      </w:r>
      <w:r>
        <w:rPr>
          <w:rFonts w:ascii="Arial" w:eastAsia="Arial" w:hAnsi="Arial" w:cs="Arial"/>
          <w:b/>
          <w:color w:val="212121"/>
        </w:rPr>
        <w:t>t</w:t>
      </w:r>
      <w:r>
        <w:rPr>
          <w:rFonts w:ascii="Arial" w:eastAsia="Arial" w:hAnsi="Arial" w:cs="Arial"/>
          <w:b/>
          <w:color w:val="212121"/>
          <w:spacing w:val="-1"/>
        </w:rPr>
        <w:t xml:space="preserve"> </w:t>
      </w:r>
      <w:r>
        <w:rPr>
          <w:rFonts w:ascii="Arial" w:eastAsia="Arial" w:hAnsi="Arial" w:cs="Arial"/>
          <w:b/>
          <w:color w:val="212121"/>
          <w:spacing w:val="2"/>
        </w:rPr>
        <w:t>b</w:t>
      </w:r>
      <w:r>
        <w:rPr>
          <w:rFonts w:ascii="Arial" w:eastAsia="Arial" w:hAnsi="Arial" w:cs="Arial"/>
          <w:b/>
          <w:color w:val="212121"/>
        </w:rPr>
        <w:t>e</w:t>
      </w:r>
      <w:r>
        <w:rPr>
          <w:rFonts w:ascii="Arial" w:eastAsia="Arial" w:hAnsi="Arial" w:cs="Arial"/>
          <w:b/>
          <w:color w:val="212121"/>
          <w:spacing w:val="-1"/>
        </w:rPr>
        <w:t xml:space="preserve"> </w:t>
      </w:r>
      <w:r>
        <w:rPr>
          <w:rFonts w:ascii="Arial" w:eastAsia="Arial" w:hAnsi="Arial" w:cs="Arial"/>
          <w:b/>
          <w:color w:val="212121"/>
          <w:spacing w:val="2"/>
        </w:rPr>
        <w:t>o</w:t>
      </w:r>
      <w:r>
        <w:rPr>
          <w:rFonts w:ascii="Arial" w:eastAsia="Arial" w:hAnsi="Arial" w:cs="Arial"/>
          <w:b/>
          <w:color w:val="212121"/>
          <w:spacing w:val="-2"/>
        </w:rPr>
        <w:t>pt</w:t>
      </w:r>
      <w:r>
        <w:rPr>
          <w:rFonts w:ascii="Arial" w:eastAsia="Arial" w:hAnsi="Arial" w:cs="Arial"/>
          <w:b/>
          <w:color w:val="212121"/>
        </w:rPr>
        <w:t>i</w:t>
      </w:r>
      <w:r>
        <w:rPr>
          <w:rFonts w:ascii="Arial" w:eastAsia="Arial" w:hAnsi="Arial" w:cs="Arial"/>
          <w:b/>
          <w:color w:val="212121"/>
          <w:spacing w:val="1"/>
        </w:rPr>
        <w:t>m</w:t>
      </w:r>
      <w:r>
        <w:rPr>
          <w:rFonts w:ascii="Arial" w:eastAsia="Arial" w:hAnsi="Arial" w:cs="Arial"/>
          <w:b/>
          <w:color w:val="212121"/>
        </w:rPr>
        <w:t>i</w:t>
      </w:r>
      <w:r>
        <w:rPr>
          <w:rFonts w:ascii="Arial" w:eastAsia="Arial" w:hAnsi="Arial" w:cs="Arial"/>
          <w:b/>
          <w:color w:val="212121"/>
          <w:spacing w:val="-1"/>
        </w:rPr>
        <w:t>ze</w:t>
      </w:r>
      <w:r>
        <w:rPr>
          <w:rFonts w:ascii="Arial" w:eastAsia="Arial" w:hAnsi="Arial" w:cs="Arial"/>
          <w:b/>
          <w:color w:val="212121"/>
          <w:spacing w:val="3"/>
        </w:rPr>
        <w:t>d</w:t>
      </w:r>
      <w:r>
        <w:rPr>
          <w:rFonts w:ascii="Arial" w:eastAsia="Arial" w:hAnsi="Arial" w:cs="Arial"/>
          <w:b/>
          <w:color w:val="212121"/>
        </w:rPr>
        <w:t>.</w:t>
      </w:r>
    </w:p>
    <w:p w14:paraId="704343A9" w14:textId="77777777" w:rsidR="007D44B2" w:rsidRDefault="007D44B2">
      <w:pPr>
        <w:spacing w:line="220" w:lineRule="exact"/>
        <w:ind w:left="461"/>
        <w:rPr>
          <w:rFonts w:ascii="Arial" w:eastAsia="Arial" w:hAnsi="Arial" w:cs="Arial"/>
          <w:b/>
          <w:color w:val="212121"/>
        </w:rPr>
      </w:pPr>
    </w:p>
    <w:p w14:paraId="7399F676" w14:textId="77777777" w:rsidR="007D44B2" w:rsidRDefault="007D44B2">
      <w:pPr>
        <w:spacing w:line="220" w:lineRule="exact"/>
        <w:ind w:left="461"/>
        <w:rPr>
          <w:rFonts w:ascii="Arial" w:eastAsia="Arial" w:hAnsi="Arial" w:cs="Arial"/>
          <w:b/>
          <w:color w:val="212121"/>
        </w:rPr>
      </w:pPr>
    </w:p>
    <w:p w14:paraId="7C86D3A8" w14:textId="77777777" w:rsidR="007D44B2" w:rsidRDefault="007D44B2">
      <w:pPr>
        <w:spacing w:line="220" w:lineRule="exact"/>
        <w:ind w:left="461"/>
        <w:rPr>
          <w:rFonts w:ascii="Arial" w:eastAsia="Arial" w:hAnsi="Arial" w:cs="Arial"/>
          <w:b/>
          <w:color w:val="212121"/>
        </w:rPr>
      </w:pPr>
    </w:p>
    <w:p w14:paraId="60F9BFE2" w14:textId="03ABA77A" w:rsidR="007D44B2" w:rsidRDefault="007D44B2">
      <w:pPr>
        <w:spacing w:line="220" w:lineRule="exact"/>
        <w:ind w:left="461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212121"/>
        </w:rPr>
        <w:t xml:space="preserve">Download </w:t>
      </w:r>
      <w:hyperlink r:id="rId5" w:history="1">
        <w:r w:rsidRPr="00381392">
          <w:rPr>
            <w:rStyle w:val="Hyperlink"/>
            <w:rFonts w:ascii="Arial" w:eastAsia="Arial" w:hAnsi="Arial" w:cs="Arial"/>
            <w:b/>
          </w:rPr>
          <w:t>https://docs.google.com/spreadsheets/d/1vn8hoam79Evv2qHoqo6vJfATzbaS9qhWr44-I3Yivms/edit?usp=sharing</w:t>
        </w:r>
      </w:hyperlink>
    </w:p>
    <w:sectPr w:rsidR="007D44B2">
      <w:type w:val="continuous"/>
      <w:pgSz w:w="12240" w:h="15840"/>
      <w:pgMar w:top="1480" w:right="17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E60462"/>
    <w:multiLevelType w:val="multilevel"/>
    <w:tmpl w:val="B712C73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37650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BA7"/>
    <w:rsid w:val="007D44B2"/>
    <w:rsid w:val="00A9564B"/>
    <w:rsid w:val="00B2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F892"/>
  <w15:docId w15:val="{7C7C8D38-0892-40CB-9CE3-ED1A1AA6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D44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4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vn8hoam79Evv2qHoqo6vJfATzbaS9qhWr44-I3Yivms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 bindra</cp:lastModifiedBy>
  <cp:revision>2</cp:revision>
  <dcterms:created xsi:type="dcterms:W3CDTF">2024-07-19T11:03:00Z</dcterms:created>
  <dcterms:modified xsi:type="dcterms:W3CDTF">2024-07-19T11:05:00Z</dcterms:modified>
</cp:coreProperties>
</file>